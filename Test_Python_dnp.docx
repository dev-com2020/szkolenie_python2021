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36E8D2C3" w14:textId="55DB3884" w:rsidR="00B96C18" w:rsidRPr="00AF3830" w:rsidRDefault="00AF3830" w:rsidP="00B96C18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</w:rPr>
            </w:pPr>
            <w:r w:rsidRPr="00AF3830">
              <w:rPr>
                <w:b/>
                <w:i/>
                <w:noProof/>
                <w:snapToGrid w:val="0"/>
              </w:rPr>
              <w:t>Podstawy programowania w języku Python - szkolenie dla nieprogramistów</w:t>
            </w:r>
          </w:p>
          <w:p w14:paraId="04A7A458" w14:textId="77777777" w:rsidR="007B6123" w:rsidRDefault="007B6123" w:rsidP="007B6123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</w:rPr>
            </w:pPr>
            <w:r w:rsidRPr="007B6123">
              <w:rPr>
                <w:b/>
                <w:i/>
                <w:noProof/>
                <w:snapToGrid w:val="0"/>
              </w:rPr>
              <w:t>SK-PYTHON-NIEPROG</w:t>
            </w:r>
          </w:p>
          <w:p w14:paraId="670084B9" w14:textId="319C0D26" w:rsidR="00B96C18" w:rsidRPr="00AF3830" w:rsidRDefault="00B96C18" w:rsidP="007B6123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</w:rPr>
            </w:pPr>
            <w:r w:rsidRPr="00AF3830">
              <w:rPr>
                <w:b/>
                <w:i/>
                <w:noProof/>
                <w:snapToGrid w:val="0"/>
              </w:rPr>
              <w:t xml:space="preserve">Data: </w:t>
            </w:r>
            <w:r w:rsidR="007B6123">
              <w:rPr>
                <w:b/>
                <w:i/>
                <w:noProof/>
                <w:snapToGrid w:val="0"/>
              </w:rPr>
              <w:t>25.10.2021-29.10.2021</w:t>
            </w:r>
          </w:p>
          <w:p w14:paraId="67FA6378" w14:textId="47DD8028" w:rsidR="00DC7AE4" w:rsidRPr="00AF3830" w:rsidRDefault="00DC7AE4" w:rsidP="007B6123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</w:rPr>
            </w:pPr>
            <w:r w:rsidRPr="00AF3830">
              <w:rPr>
                <w:b/>
                <w:i/>
                <w:noProof/>
                <w:snapToGrid w:val="0"/>
              </w:rPr>
              <w:t xml:space="preserve">Wykładowca: </w:t>
            </w:r>
            <w:r w:rsidR="007B6123" w:rsidRPr="007B6123">
              <w:rPr>
                <w:b/>
                <w:i/>
                <w:noProof/>
                <w:snapToGrid w:val="0"/>
              </w:rPr>
              <w:t>Tomasz Kaniecki</w:t>
            </w:r>
          </w:p>
          <w:p w14:paraId="02D4FCBD" w14:textId="41EFC948" w:rsidR="00174471" w:rsidRPr="00731BF3" w:rsidRDefault="00A31727" w:rsidP="007B6123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AF3830">
              <w:rPr>
                <w:b/>
                <w:i/>
                <w:noProof/>
                <w:snapToGrid w:val="0"/>
              </w:rPr>
              <w:t>TES</w:t>
            </w:r>
            <w:r w:rsidRPr="007B6123">
              <w:rPr>
                <w:b/>
                <w:i/>
                <w:noProof/>
                <w:snapToGrid w:val="0"/>
              </w:rPr>
              <w:t>_</w:t>
            </w:r>
            <w:r w:rsidRPr="00AF3830">
              <w:rPr>
                <w:b/>
                <w:i/>
                <w:noProof/>
                <w:snapToGrid w:val="0"/>
              </w:rPr>
              <w:t>2</w:t>
            </w:r>
            <w:r w:rsidR="002052E7" w:rsidRPr="00AF3830">
              <w:rPr>
                <w:b/>
                <w:i/>
                <w:noProof/>
                <w:snapToGrid w:val="0"/>
              </w:rPr>
              <w:t>1</w:t>
            </w:r>
            <w:r w:rsidR="007B6123">
              <w:rPr>
                <w:b/>
                <w:i/>
                <w:noProof/>
                <w:snapToGrid w:val="0"/>
              </w:rPr>
              <w:t>1025</w:t>
            </w:r>
            <w:r w:rsidRPr="007B6123">
              <w:rPr>
                <w:b/>
                <w:i/>
                <w:noProof/>
                <w:snapToGrid w:val="0"/>
              </w:rPr>
              <w:t>_2551500</w:t>
            </w:r>
            <w:r w:rsidR="00B96C18" w:rsidRPr="00AF3830">
              <w:rPr>
                <w:b/>
                <w:i/>
                <w:noProof/>
                <w:snapToGrid w:val="0"/>
              </w:rPr>
              <w:t>MIC</w:t>
            </w:r>
            <w:r w:rsidRPr="007B6123">
              <w:rPr>
                <w:b/>
                <w:i/>
                <w:noProof/>
                <w:snapToGrid w:val="0"/>
              </w:rPr>
              <w:t>_140</w:t>
            </w:r>
            <w:r w:rsidRPr="00AF3830">
              <w:rPr>
                <w:b/>
                <w:i/>
                <w:noProof/>
                <w:snapToGrid w:val="0"/>
              </w:rPr>
              <w:t>4</w:t>
            </w:r>
            <w:r w:rsidRPr="007B6123">
              <w:rPr>
                <w:b/>
                <w:i/>
                <w:noProof/>
                <w:snapToGrid w:val="0"/>
              </w:rPr>
              <w:t>08</w:t>
            </w:r>
            <w:r w:rsidRPr="00AF3830">
              <w:rPr>
                <w:b/>
                <w:i/>
                <w:noProof/>
                <w:snapToGrid w:val="0"/>
              </w:rPr>
              <w:t>A</w:t>
            </w:r>
            <w:r w:rsidR="00AF3830">
              <w:rPr>
                <w:b/>
                <w:i/>
                <w:noProof/>
                <w:snapToGrid w:val="0"/>
              </w:rPr>
              <w:t>O</w:t>
            </w: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FFF1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B96C18">
              <w:rPr>
                <w:b/>
                <w:i/>
              </w:rPr>
              <w:t>…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1E4D5C8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EndPr/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7281FE6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377E5F96" w:rsidR="00AF3830" w:rsidRDefault="00AF3830" w:rsidP="00AF383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rPr>
                <w:b/>
                <w:i/>
              </w:rPr>
            </w:pPr>
          </w:p>
        </w:tc>
      </w:tr>
    </w:tbl>
    <w:p w14:paraId="26E3931F" w14:textId="03BC63D3" w:rsidR="00174471" w:rsidRDefault="00174471" w:rsidP="00174471">
      <w:pPr>
        <w:rPr>
          <w:sz w:val="12"/>
          <w:szCs w:val="12"/>
        </w:rPr>
      </w:pPr>
    </w:p>
    <w:p w14:paraId="6D4E4F1F" w14:textId="77777777" w:rsidR="00AF3830" w:rsidRPr="00B96C18" w:rsidRDefault="00AF3830" w:rsidP="00174471">
      <w:pPr>
        <w:rPr>
          <w:sz w:val="12"/>
          <w:szCs w:val="12"/>
        </w:rPr>
      </w:pPr>
    </w:p>
    <w:p w14:paraId="112E4240" w14:textId="41E7BC8B" w:rsidR="0032612C" w:rsidRPr="00AF3830" w:rsidRDefault="00AF3830" w:rsidP="00AF3830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eastAsiaTheme="minorEastAsia"/>
          <w:b/>
          <w:bCs/>
          <w:color w:val="000000" w:themeColor="text1"/>
        </w:rPr>
      </w:pPr>
      <w:r w:rsidRPr="00AF383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Cechy języka Python to: </w:t>
      </w:r>
    </w:p>
    <w:p w14:paraId="36B038AA" w14:textId="6A448BB3" w:rsidR="0032612C" w:rsidRPr="00AF3830" w:rsidRDefault="00E70D6B" w:rsidP="0032612C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4329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</w:rPr>
        <w:t>Wsparcie paradygmatów programowania obiektowego</w:t>
      </w:r>
    </w:p>
    <w:p w14:paraId="217A9A11" w14:textId="3FA73E9A" w:rsidR="0032612C" w:rsidRPr="00AF3830" w:rsidRDefault="00E70D6B" w:rsidP="0032612C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149A9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</w:rPr>
        <w:t>Implementacja składni C++</w:t>
      </w:r>
    </w:p>
    <w:p w14:paraId="77753C83" w14:textId="53CC7AE3" w:rsidR="0032612C" w:rsidRPr="00AF3830" w:rsidRDefault="00E70D6B" w:rsidP="0032612C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149A9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</w:rPr>
        <w:t>Typowanie dynamiczne</w:t>
      </w:r>
    </w:p>
    <w:p w14:paraId="679F7296" w14:textId="4C8F0113" w:rsidR="0032612C" w:rsidRPr="00AF3830" w:rsidRDefault="00E70D6B" w:rsidP="0032612C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149A9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</w:rPr>
        <w:t>Wieloplatformowość</w:t>
      </w:r>
    </w:p>
    <w:p w14:paraId="6AFBCE37" w14:textId="38915CBE" w:rsidR="0032612C" w:rsidRPr="00AF3830" w:rsidRDefault="0032612C" w:rsidP="00B96C18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719467608"/>
          <w:placeholder>
            <w:docPart w:val="6A7C4435C41D4931B1995746B317DAD7"/>
          </w:placeholder>
          <w:text/>
        </w:sdtPr>
        <w:sdtEndPr/>
        <w:sdtContent>
          <w:r w:rsidR="00CE0327"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75F1E35C" w14:textId="514B3877" w:rsidR="00B96C18" w:rsidRPr="00AF3830" w:rsidRDefault="00B96C18" w:rsidP="00AF3830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eastAsiaTheme="minorEastAsia"/>
          <w:b/>
          <w:bCs/>
          <w:color w:val="000000" w:themeColor="text1"/>
        </w:rPr>
      </w:pPr>
      <w:r w:rsidRPr="00AF3830">
        <w:rPr>
          <w:b/>
          <w:bCs/>
        </w:rPr>
        <w:t xml:space="preserve"> </w:t>
      </w:r>
      <w:r w:rsidR="00AF3830" w:rsidRPr="00AF3830">
        <w:rPr>
          <w:rFonts w:ascii="Times New Roman" w:eastAsia="Times New Roman" w:hAnsi="Times New Roman" w:cs="Times New Roman"/>
          <w:b/>
          <w:bCs/>
          <w:color w:val="000000" w:themeColor="text1"/>
        </w:rPr>
        <w:t>Środowiska deweloperskie dla  języka Python to:</w:t>
      </w:r>
    </w:p>
    <w:p w14:paraId="5BAC2952" w14:textId="6B0F6E44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6A673D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  <w:lang w:val="en-GB"/>
        </w:rPr>
        <w:t>Eclipse</w:t>
      </w:r>
    </w:p>
    <w:p w14:paraId="76BA1404" w14:textId="057ECC22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  <w:lang w:val="en-GB"/>
        </w:rPr>
        <w:t>Visual Studio 2019</w:t>
      </w:r>
    </w:p>
    <w:p w14:paraId="5B9EC680" w14:textId="0B30E4EA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  <w:lang w:val="en-GB"/>
        </w:rPr>
        <w:t>PyCharm</w:t>
      </w:r>
    </w:p>
    <w:p w14:paraId="75320FD0" w14:textId="2350D6CC" w:rsidR="00B96C18" w:rsidRPr="00AF3830" w:rsidRDefault="00E70D6B" w:rsidP="00AF3830">
      <w:pPr>
        <w:tabs>
          <w:tab w:val="num" w:pos="1068"/>
        </w:tabs>
        <w:ind w:left="240"/>
        <w:rPr>
          <w:color w:val="000000" w:themeColor="text1"/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F3830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  <w:lang w:val="en-GB"/>
        </w:rPr>
        <w:t>Adobe Dreamweaver</w:t>
      </w:r>
    </w:p>
    <w:p w14:paraId="41A77E08" w14:textId="4A4EB2FB" w:rsidR="0032612C" w:rsidRPr="00AF3830" w:rsidRDefault="0032612C" w:rsidP="00B96C18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245682569"/>
          <w:placeholder>
            <w:docPart w:val="0DCA6E09739448E78535DBE134DA5A58"/>
          </w:placeholder>
          <w:text/>
        </w:sdtPr>
        <w:sdtEndPr/>
        <w:sdtContent>
          <w:r w:rsidR="00CE0327"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7DCF30A3" w14:textId="759E5A7C" w:rsidR="00B96C18" w:rsidRPr="00AF3830" w:rsidRDefault="00AF3830" w:rsidP="00AF3830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eastAsiaTheme="minorEastAsia"/>
          <w:b/>
          <w:bCs/>
          <w:color w:val="000000" w:themeColor="text1"/>
        </w:rPr>
      </w:pPr>
      <w:r w:rsidRPr="00AF3830">
        <w:rPr>
          <w:rFonts w:ascii="Times New Roman" w:eastAsia="Times New Roman" w:hAnsi="Times New Roman" w:cs="Times New Roman"/>
          <w:b/>
          <w:bCs/>
          <w:color w:val="000000" w:themeColor="text1"/>
        </w:rPr>
        <w:t>W jaki sposób zadeklarujesz w Pythonie zmienną x=</w:t>
      </w:r>
      <w:r w:rsidRPr="00AF383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3.4454554545</w:t>
      </w:r>
    </w:p>
    <w:p w14:paraId="1089EB35" w14:textId="5F15ECCF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  <w:lang w:val="en-GB"/>
        </w:rPr>
        <w:t>Int x=3.4454554545</w:t>
      </w:r>
    </w:p>
    <w:p w14:paraId="16110BD3" w14:textId="226D351E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  <w:lang w:val="en-GB"/>
        </w:rPr>
        <w:t>x=3.4454554545</w:t>
      </w:r>
    </w:p>
    <w:p w14:paraId="26FF60A4" w14:textId="3C5A51E8" w:rsidR="00B96C18" w:rsidRPr="00AF3830" w:rsidRDefault="00E70D6B" w:rsidP="00AF3830">
      <w:pPr>
        <w:tabs>
          <w:tab w:val="num" w:pos="1068"/>
        </w:tabs>
        <w:ind w:left="240"/>
        <w:rPr>
          <w:color w:val="000000" w:themeColor="text1"/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F3830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  <w:lang w:val="en-GB"/>
        </w:rPr>
        <w:t>Double x=3.4454554545</w:t>
      </w:r>
    </w:p>
    <w:p w14:paraId="2E2B35E4" w14:textId="60FCDB1C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</w:rPr>
        <w:t>Conv x=3.4454554545</w:t>
      </w:r>
    </w:p>
    <w:p w14:paraId="676C119F" w14:textId="326A7747" w:rsidR="0032612C" w:rsidRPr="00AF3830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995756479"/>
          <w:placeholder>
            <w:docPart w:val="173F4BB8CFDE408688B02B35C73CAF10"/>
          </w:placeholder>
          <w:text/>
        </w:sdtPr>
        <w:sdtEndPr/>
        <w:sdtContent>
          <w:r w:rsidR="00CE0327"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15CD0041" w14:textId="4BF21BD7" w:rsidR="00B96C18" w:rsidRPr="00AF3830" w:rsidRDefault="00AF3830" w:rsidP="00AF3830">
      <w:pPr>
        <w:pStyle w:val="Akapitzlist"/>
        <w:numPr>
          <w:ilvl w:val="0"/>
          <w:numId w:val="47"/>
        </w:numPr>
        <w:spacing w:after="0" w:line="240" w:lineRule="auto"/>
        <w:ind w:left="357" w:hanging="357"/>
        <w:rPr>
          <w:rFonts w:eastAsiaTheme="minorEastAsia"/>
          <w:b/>
          <w:bCs/>
          <w:color w:val="000000" w:themeColor="text1"/>
        </w:rPr>
      </w:pPr>
      <w:r w:rsidRPr="00AF3830">
        <w:rPr>
          <w:rFonts w:ascii="Times New Roman" w:eastAsia="Times New Roman" w:hAnsi="Times New Roman" w:cs="Times New Roman"/>
          <w:b/>
          <w:bCs/>
          <w:color w:val="000000" w:themeColor="text1"/>
        </w:rPr>
        <w:t>Tuple oznacza:</w:t>
      </w:r>
    </w:p>
    <w:p w14:paraId="748F7A74" w14:textId="109286EB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</w:rPr>
        <w:t>Zmienną</w:t>
      </w:r>
    </w:p>
    <w:p w14:paraId="3F59A0DD" w14:textId="5E1A00A2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</w:rPr>
        <w:t>Zbiór</w:t>
      </w:r>
    </w:p>
    <w:p w14:paraId="6C7D0756" w14:textId="753296DE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</w:rPr>
        <w:t>Listę/Tablicę</w:t>
      </w:r>
    </w:p>
    <w:p w14:paraId="138F7245" w14:textId="5FDAABC7" w:rsidR="00B96C18" w:rsidRPr="00AF3830" w:rsidRDefault="00E70D6B" w:rsidP="00AF3830">
      <w:pPr>
        <w:tabs>
          <w:tab w:val="num" w:pos="1068"/>
        </w:tabs>
        <w:ind w:left="240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F3830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00AF3830">
        <w:rPr>
          <w:color w:val="000000" w:themeColor="text1"/>
          <w:sz w:val="22"/>
          <w:szCs w:val="22"/>
        </w:rPr>
        <w:t>Definicję klasy</w:t>
      </w:r>
    </w:p>
    <w:p w14:paraId="011F76A5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64058792"/>
          <w:placeholder>
            <w:docPart w:val="84667BB717A34BCFA52AA447F6954B9B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C40534B" w14:textId="7DB4F2F3" w:rsidR="00B96C18" w:rsidRPr="00AF3830" w:rsidRDefault="00B96C18" w:rsidP="00AF3830">
      <w:pPr>
        <w:rPr>
          <w:rFonts w:eastAsiaTheme="minorEastAsia"/>
          <w:b/>
          <w:bCs/>
          <w:color w:val="000000" w:themeColor="text1"/>
        </w:rPr>
      </w:pPr>
      <w:r w:rsidRPr="00AF3830">
        <w:rPr>
          <w:b/>
          <w:bCs/>
          <w:sz w:val="22"/>
          <w:szCs w:val="22"/>
        </w:rPr>
        <w:t xml:space="preserve">5) </w:t>
      </w:r>
      <w:r w:rsidR="00AF3830" w:rsidRPr="00AF3830">
        <w:rPr>
          <w:b/>
          <w:bCs/>
          <w:color w:val="000000" w:themeColor="text1"/>
        </w:rPr>
        <w:t>Metoda listy, która konwertuje sekwencję s na listę to:</w:t>
      </w:r>
    </w:p>
    <w:p w14:paraId="6AC827D4" w14:textId="0DC926D5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4E3EFF56">
        <w:rPr>
          <w:color w:val="000000" w:themeColor="text1"/>
          <w:lang w:val="en-GB"/>
        </w:rPr>
        <w:t>s.count(x)</w:t>
      </w:r>
    </w:p>
    <w:p w14:paraId="1BACEA14" w14:textId="468A2E8E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4E3EFF56">
        <w:rPr>
          <w:color w:val="000000" w:themeColor="text1"/>
          <w:lang w:val="en-GB"/>
        </w:rPr>
        <w:t>List(s)</w:t>
      </w:r>
    </w:p>
    <w:p w14:paraId="539CB0B2" w14:textId="2096B75F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4E3EFF56">
        <w:rPr>
          <w:color w:val="000000" w:themeColor="text1"/>
          <w:lang w:val="en-GB"/>
        </w:rPr>
        <w:t>s.append(x)</w:t>
      </w:r>
    </w:p>
    <w:p w14:paraId="3D3375AE" w14:textId="7242AC4E" w:rsidR="00B96C18" w:rsidRDefault="00E70D6B" w:rsidP="00B96C18">
      <w:pPr>
        <w:pStyle w:val="EgzaminOdpowiedz"/>
        <w:rPr>
          <w:color w:val="000000" w:themeColor="text1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AF3830" w:rsidRPr="4E3EFF56">
        <w:rPr>
          <w:color w:val="000000" w:themeColor="text1"/>
          <w:lang w:val="en-GB"/>
        </w:rPr>
        <w:t>s.reverse()</w:t>
      </w:r>
    </w:p>
    <w:p w14:paraId="02D90FEB" w14:textId="77777777" w:rsidR="00AF3830" w:rsidRPr="00AF3830" w:rsidRDefault="00AF3830" w:rsidP="00B96C18">
      <w:pPr>
        <w:pStyle w:val="EgzaminOdpowiedz"/>
        <w:rPr>
          <w:sz w:val="22"/>
          <w:szCs w:val="22"/>
        </w:rPr>
      </w:pPr>
    </w:p>
    <w:p w14:paraId="7A3665F4" w14:textId="77777777" w:rsidR="00B96C18" w:rsidRPr="00AF3830" w:rsidRDefault="00B96C18" w:rsidP="00B96C18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-520012666"/>
          <w:placeholder>
            <w:docPart w:val="2CC438CC88214CE1ACB90219B0FBEF70"/>
          </w:placeholder>
          <w:text/>
        </w:sdtPr>
        <w:sdtEndPr/>
        <w:sdtContent>
          <w:r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7DB753C9" w14:textId="20CEEDF7" w:rsidR="00B96C18" w:rsidRPr="00AF3830" w:rsidRDefault="00B96C18" w:rsidP="00AF3830">
      <w:pPr>
        <w:rPr>
          <w:rFonts w:eastAsiaTheme="minorEastAsia"/>
          <w:b/>
          <w:bCs/>
          <w:color w:val="000000" w:themeColor="text1"/>
        </w:rPr>
      </w:pPr>
      <w:r w:rsidRPr="00AF3830">
        <w:rPr>
          <w:b/>
          <w:bCs/>
          <w:sz w:val="22"/>
          <w:szCs w:val="22"/>
        </w:rPr>
        <w:lastRenderedPageBreak/>
        <w:t xml:space="preserve">6) </w:t>
      </w:r>
      <w:r w:rsidR="00AF3830" w:rsidRPr="00AF3830">
        <w:rPr>
          <w:b/>
          <w:bCs/>
          <w:color w:val="000000" w:themeColor="text1"/>
        </w:rPr>
        <w:t>Prawidłowa definicja metody to:</w:t>
      </w:r>
    </w:p>
    <w:p w14:paraId="7D16307D" w14:textId="4D1321B9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def nazwa()</w:t>
      </w:r>
    </w:p>
    <w:p w14:paraId="574F2FF5" w14:textId="0ACF85B2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def okno(x=0, y=0,szerokosc=400, wysokosc=200)</w:t>
      </w:r>
    </w:p>
    <w:p w14:paraId="13EFB049" w14:textId="39A2E386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metoda[]</w:t>
      </w:r>
    </w:p>
    <w:p w14:paraId="6D4A91AC" w14:textId="5A179FBF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method nazwa()</w:t>
      </w:r>
    </w:p>
    <w:p w14:paraId="60C35351" w14:textId="77777777" w:rsidR="00B96C18" w:rsidRPr="00AF3830" w:rsidRDefault="00B96C18" w:rsidP="00B96C18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302816433"/>
          <w:placeholder>
            <w:docPart w:val="27EE3D37A1DD4ACCBA679BDD0E72D548"/>
          </w:placeholder>
          <w:text/>
        </w:sdtPr>
        <w:sdtEndPr/>
        <w:sdtContent>
          <w:r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4B1FE274" w14:textId="121E7329" w:rsidR="00B96C18" w:rsidRPr="00B64DFE" w:rsidRDefault="00B96C18" w:rsidP="00B64DFE">
      <w:pPr>
        <w:rPr>
          <w:rFonts w:eastAsiaTheme="minorEastAsia"/>
          <w:b/>
          <w:bCs/>
          <w:color w:val="000000" w:themeColor="text1"/>
        </w:rPr>
      </w:pPr>
      <w:r w:rsidRPr="00B64DFE">
        <w:rPr>
          <w:b/>
          <w:bCs/>
          <w:sz w:val="22"/>
          <w:szCs w:val="22"/>
        </w:rPr>
        <w:t xml:space="preserve">7) </w:t>
      </w:r>
      <w:r w:rsidR="00B64DFE" w:rsidRPr="00B64DFE">
        <w:rPr>
          <w:b/>
          <w:bCs/>
          <w:color w:val="000000" w:themeColor="text1"/>
        </w:rPr>
        <w:t>Instrukcje przepływu dostępne w Python to:</w:t>
      </w:r>
    </w:p>
    <w:p w14:paraId="213F5DA0" w14:textId="581F8944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  <w:lang w:val="en-GB"/>
        </w:rPr>
        <w:t>if</w:t>
      </w:r>
    </w:p>
    <w:p w14:paraId="16F782AB" w14:textId="3300BDA9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  <w:lang w:val="en-GB"/>
        </w:rPr>
        <w:t>while</w:t>
      </w:r>
    </w:p>
    <w:p w14:paraId="305C8ECC" w14:textId="77B7C32E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  <w:lang w:val="en-GB"/>
        </w:rPr>
        <w:t>for</w:t>
      </w:r>
    </w:p>
    <w:p w14:paraId="69DEF62F" w14:textId="64F5C4D0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  <w:lang w:val="en-GB"/>
        </w:rPr>
        <w:t>foreach</w:t>
      </w:r>
    </w:p>
    <w:p w14:paraId="29974D41" w14:textId="77777777" w:rsidR="00B96C18" w:rsidRPr="00AF3830" w:rsidRDefault="00B96C18" w:rsidP="00B96C18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955370089"/>
          <w:placeholder>
            <w:docPart w:val="2635D181BE0A47D1B3EF53214DCE7C55"/>
          </w:placeholder>
          <w:text/>
        </w:sdtPr>
        <w:sdtEndPr/>
        <w:sdtContent>
          <w:r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413A351F" w14:textId="1CD96122" w:rsidR="00B96C18" w:rsidRPr="00B64DFE" w:rsidRDefault="00B96C18" w:rsidP="00B64DFE">
      <w:pPr>
        <w:rPr>
          <w:rFonts w:eastAsiaTheme="minorEastAsia"/>
          <w:b/>
          <w:bCs/>
          <w:color w:val="000000" w:themeColor="text1"/>
        </w:rPr>
      </w:pPr>
      <w:r w:rsidRPr="00B64DFE">
        <w:rPr>
          <w:b/>
          <w:bCs/>
          <w:sz w:val="22"/>
          <w:szCs w:val="22"/>
        </w:rPr>
        <w:t xml:space="preserve">8) </w:t>
      </w:r>
      <w:r w:rsidR="00B64DFE" w:rsidRPr="00B64DFE">
        <w:rPr>
          <w:b/>
          <w:bCs/>
          <w:color w:val="000000" w:themeColor="text1"/>
        </w:rPr>
        <w:t>Definicja klasy w Pythonie to:</w:t>
      </w:r>
    </w:p>
    <w:p w14:paraId="7114C20C" w14:textId="2DBDFB82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class nazwa:</w:t>
      </w:r>
    </w:p>
    <w:p w14:paraId="446533C1" w14:textId="357FE4EB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class: nazwa</w:t>
      </w:r>
    </w:p>
    <w:p w14:paraId="797F5471" w14:textId="190B27C7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_class() nazwa:</w:t>
      </w:r>
    </w:p>
    <w:p w14:paraId="24D77162" w14:textId="6076BBDF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Nazwa():</w:t>
      </w:r>
    </w:p>
    <w:p w14:paraId="782579AA" w14:textId="77777777" w:rsidR="00B96C18" w:rsidRPr="00AF3830" w:rsidRDefault="00B96C18" w:rsidP="00B96C18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-2017682122"/>
          <w:placeholder>
            <w:docPart w:val="FA1A266A913F47EBAC014C5C1F437318"/>
          </w:placeholder>
          <w:text/>
        </w:sdtPr>
        <w:sdtEndPr/>
        <w:sdtContent>
          <w:r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50DEF19E" w14:textId="0DAE2BE1" w:rsidR="00B96C18" w:rsidRPr="00B64DFE" w:rsidRDefault="00B96C18" w:rsidP="00B64DFE">
      <w:pPr>
        <w:rPr>
          <w:rFonts w:eastAsiaTheme="minorEastAsia"/>
          <w:b/>
          <w:bCs/>
          <w:color w:val="000000" w:themeColor="text1"/>
        </w:rPr>
      </w:pPr>
      <w:r w:rsidRPr="00B64DFE">
        <w:rPr>
          <w:b/>
          <w:bCs/>
          <w:sz w:val="22"/>
          <w:szCs w:val="22"/>
        </w:rPr>
        <w:t xml:space="preserve">9) </w:t>
      </w:r>
      <w:r w:rsidR="00B64DFE" w:rsidRPr="00B64DFE">
        <w:rPr>
          <w:b/>
          <w:bCs/>
          <w:color w:val="000000" w:themeColor="text1"/>
        </w:rPr>
        <w:t>Moduł Tkinter służy do:</w:t>
      </w:r>
    </w:p>
    <w:p w14:paraId="13E8276C" w14:textId="0F418BBB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2D9BC7F9">
        <w:rPr>
          <w:color w:val="000000" w:themeColor="text1"/>
        </w:rPr>
        <w:t>Projektowania aplikacji okienkowych</w:t>
      </w:r>
    </w:p>
    <w:p w14:paraId="4C3D18B9" w14:textId="0DED4A37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Obsługi wyrażeń regularnych</w:t>
      </w:r>
    </w:p>
    <w:p w14:paraId="5EEA5DC7" w14:textId="73A0B98F" w:rsidR="00B96C18" w:rsidRPr="00B64DFE" w:rsidRDefault="00E70D6B" w:rsidP="00B64DFE">
      <w:pPr>
        <w:tabs>
          <w:tab w:val="num" w:pos="1068"/>
        </w:tabs>
        <w:ind w:left="240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Dostępu do stron www przez URL</w:t>
      </w:r>
    </w:p>
    <w:p w14:paraId="601C7CB3" w14:textId="71006F02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Przeprowadzenie ataku sieciowego na serwer www</w:t>
      </w:r>
    </w:p>
    <w:p w14:paraId="3FE8BDF6" w14:textId="77777777" w:rsidR="00B96C18" w:rsidRPr="00AF3830" w:rsidRDefault="00B96C18" w:rsidP="00B96C18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-1546527595"/>
          <w:placeholder>
            <w:docPart w:val="9F758C9B8ACA4D9B8391F39F0A63B090"/>
          </w:placeholder>
          <w:text/>
        </w:sdtPr>
        <w:sdtEndPr/>
        <w:sdtContent>
          <w:r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1D2078AD" w14:textId="1DC6360D" w:rsidR="00B96C18" w:rsidRPr="00B64DFE" w:rsidRDefault="00B96C18" w:rsidP="00B64DFE">
      <w:pPr>
        <w:rPr>
          <w:rFonts w:eastAsiaTheme="minorEastAsia"/>
          <w:b/>
          <w:bCs/>
          <w:color w:val="000000" w:themeColor="text1"/>
        </w:rPr>
      </w:pPr>
      <w:r w:rsidRPr="00B64DFE">
        <w:rPr>
          <w:b/>
          <w:bCs/>
          <w:sz w:val="22"/>
          <w:szCs w:val="22"/>
        </w:rPr>
        <w:t xml:space="preserve">10) </w:t>
      </w:r>
      <w:r w:rsidR="00B64DFE" w:rsidRPr="00B64DFE">
        <w:rPr>
          <w:b/>
          <w:bCs/>
          <w:color w:val="000000" w:themeColor="text1"/>
        </w:rPr>
        <w:t>Prawidłowy zapis dziedziczenia klas to:</w:t>
      </w:r>
    </w:p>
    <w:p w14:paraId="01C256E6" w14:textId="71622740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class Szescian(Kwadrat):</w:t>
      </w:r>
    </w:p>
    <w:p w14:paraId="178C6510" w14:textId="371599D8" w:rsidR="00B96C18" w:rsidRPr="00B64DFE" w:rsidRDefault="00E70D6B" w:rsidP="00B64DFE">
      <w:pPr>
        <w:tabs>
          <w:tab w:val="num" w:pos="1068"/>
        </w:tabs>
        <w:ind w:left="240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class Szescian:Kwadrat</w:t>
      </w:r>
    </w:p>
    <w:p w14:paraId="000DD070" w14:textId="68377973" w:rsidR="00B96C18" w:rsidRPr="00AF3830" w:rsidRDefault="00E70D6B" w:rsidP="00B96C18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  <w:lang w:val="en-GB"/>
        </w:rPr>
        <w:t>class Szescian extends Kwadrat:</w:t>
      </w:r>
    </w:p>
    <w:p w14:paraId="0EF01C66" w14:textId="77777777" w:rsidR="00B64DFE" w:rsidRDefault="00E70D6B" w:rsidP="00B64DFE">
      <w:pPr>
        <w:tabs>
          <w:tab w:val="num" w:pos="1068"/>
        </w:tabs>
        <w:ind w:left="240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  <w:lang w:val="en-GB"/>
        </w:rPr>
        <w:t>class Szescian import Kwadrat</w:t>
      </w:r>
    </w:p>
    <w:p w14:paraId="2D0216F4" w14:textId="2C7E326C" w:rsidR="00B96C18" w:rsidRPr="00AF3830" w:rsidRDefault="00B96C18" w:rsidP="00B96C18">
      <w:pPr>
        <w:pStyle w:val="EgzaminOdpowiedz"/>
        <w:rPr>
          <w:sz w:val="22"/>
          <w:szCs w:val="22"/>
        </w:rPr>
      </w:pPr>
    </w:p>
    <w:p w14:paraId="4437664F" w14:textId="77777777" w:rsidR="00B96C18" w:rsidRPr="00AF3830" w:rsidRDefault="00B96C18" w:rsidP="00B96C18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-2096239802"/>
          <w:placeholder>
            <w:docPart w:val="0429988C01AA4C5E8E7F765F9ABB4798"/>
          </w:placeholder>
          <w:text/>
        </w:sdtPr>
        <w:sdtEndPr/>
        <w:sdtContent>
          <w:r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196BEB92" w14:textId="7C5CB3CD" w:rsidR="00B64DFE" w:rsidRPr="00B64DFE" w:rsidRDefault="00B64DFE" w:rsidP="00B64DFE">
      <w:pPr>
        <w:rPr>
          <w:rFonts w:eastAsiaTheme="minorEastAsia"/>
          <w:b/>
          <w:bCs/>
          <w:color w:val="000000" w:themeColor="text1"/>
        </w:rPr>
      </w:pPr>
      <w:r w:rsidRPr="00B64DFE">
        <w:rPr>
          <w:b/>
          <w:bCs/>
          <w:sz w:val="22"/>
          <w:szCs w:val="22"/>
        </w:rPr>
        <w:t>1</w:t>
      </w:r>
      <w:r w:rsidRPr="00B64DFE">
        <w:rPr>
          <w:b/>
          <w:bCs/>
        </w:rPr>
        <w:t>1</w:t>
      </w:r>
      <w:r w:rsidRPr="00B64DFE">
        <w:rPr>
          <w:b/>
          <w:bCs/>
          <w:sz w:val="22"/>
          <w:szCs w:val="22"/>
        </w:rPr>
        <w:t xml:space="preserve">) </w:t>
      </w:r>
      <w:r w:rsidRPr="00B64DFE">
        <w:rPr>
          <w:b/>
          <w:bCs/>
          <w:color w:val="000000" w:themeColor="text1"/>
        </w:rPr>
        <w:t>Obsługa wyjątków realizowana jest instrukcją:</w:t>
      </w:r>
    </w:p>
    <w:p w14:paraId="5C38EDF8" w14:textId="62A24E12" w:rsidR="00B64DFE" w:rsidRPr="00B64DFE" w:rsidRDefault="00E70D6B" w:rsidP="00B64DFE">
      <w:pPr>
        <w:tabs>
          <w:tab w:val="num" w:pos="1068"/>
        </w:tabs>
        <w:ind w:left="240"/>
        <w:rPr>
          <w:color w:val="000000" w:themeColor="text1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4465743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64DFE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64DFE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  <w:lang w:val="en-GB"/>
        </w:rPr>
        <w:t>try-catch</w:t>
      </w:r>
    </w:p>
    <w:p w14:paraId="0F0E2A33" w14:textId="26E00B36" w:rsidR="00B64DFE" w:rsidRPr="00AF3830" w:rsidRDefault="00E70D6B" w:rsidP="00B64DFE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131559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64DFE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64DFE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  <w:lang w:val="en-GB"/>
        </w:rPr>
        <w:t>try−except−else</w:t>
      </w:r>
    </w:p>
    <w:p w14:paraId="2D75979B" w14:textId="62EAC12F" w:rsidR="00B64DFE" w:rsidRPr="00AF3830" w:rsidRDefault="00E70D6B" w:rsidP="00B64DFE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4425621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64DFE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64DFE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  <w:lang w:val="en-GB"/>
        </w:rPr>
        <w:t>if-else</w:t>
      </w:r>
    </w:p>
    <w:p w14:paraId="1345EE2D" w14:textId="633C7A4B" w:rsidR="00B64DFE" w:rsidRPr="00AF3830" w:rsidRDefault="00E70D6B" w:rsidP="00B64DFE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5650755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64DFE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64DFE" w:rsidRPr="00AF3830">
        <w:rPr>
          <w:sz w:val="22"/>
          <w:szCs w:val="22"/>
        </w:rPr>
        <w:t xml:space="preserve"> </w:t>
      </w:r>
      <w:r w:rsidR="00B64DFE" w:rsidRPr="4E3EFF56">
        <w:rPr>
          <w:color w:val="000000" w:themeColor="text1"/>
        </w:rPr>
        <w:t>exception</w:t>
      </w:r>
    </w:p>
    <w:p w14:paraId="7CCEF828" w14:textId="77777777" w:rsidR="00B64DFE" w:rsidRPr="00AF3830" w:rsidRDefault="00B64DFE" w:rsidP="00B64DFE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-727684866"/>
          <w:placeholder>
            <w:docPart w:val="E5A41061D88C4E44BBDC6DD27630D963"/>
          </w:placeholder>
          <w:text/>
        </w:sdtPr>
        <w:sdtEndPr/>
        <w:sdtContent>
          <w:r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7565D366" w14:textId="5E85D402" w:rsidR="00B64DFE" w:rsidRPr="00B64DFE" w:rsidRDefault="00B64DFE" w:rsidP="00B64DFE">
      <w:pPr>
        <w:rPr>
          <w:rFonts w:eastAsiaTheme="minorEastAsia"/>
          <w:b/>
          <w:bCs/>
          <w:color w:val="000000" w:themeColor="text1"/>
        </w:rPr>
      </w:pPr>
      <w:r w:rsidRPr="00B64DFE">
        <w:rPr>
          <w:b/>
          <w:bCs/>
          <w:sz w:val="22"/>
          <w:szCs w:val="22"/>
        </w:rPr>
        <w:t>1</w:t>
      </w:r>
      <w:r w:rsidRPr="00B64DFE">
        <w:rPr>
          <w:b/>
          <w:bCs/>
        </w:rPr>
        <w:t>2</w:t>
      </w:r>
      <w:r w:rsidRPr="00B64DFE">
        <w:rPr>
          <w:b/>
          <w:bCs/>
          <w:sz w:val="22"/>
          <w:szCs w:val="22"/>
        </w:rPr>
        <w:t xml:space="preserve">) </w:t>
      </w:r>
      <w:r w:rsidRPr="00B64DFE">
        <w:rPr>
          <w:b/>
          <w:bCs/>
          <w:color w:val="000000" w:themeColor="text1"/>
        </w:rPr>
        <w:t>Który framework służy w Pythonie do projektowania aplikacji www:</w:t>
      </w:r>
    </w:p>
    <w:p w14:paraId="5E6BD847" w14:textId="4488EDE6" w:rsidR="00B64DFE" w:rsidRPr="00AF3830" w:rsidRDefault="00E70D6B" w:rsidP="00B64DFE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3181476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64DFE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64DFE" w:rsidRPr="00AF3830">
        <w:rPr>
          <w:sz w:val="22"/>
          <w:szCs w:val="22"/>
        </w:rPr>
        <w:t xml:space="preserve"> </w:t>
      </w:r>
      <w:r w:rsidR="00B64DFE" w:rsidRPr="2D9BC7F9">
        <w:rPr>
          <w:color w:val="000000" w:themeColor="text1"/>
        </w:rPr>
        <w:t>Flask</w:t>
      </w:r>
    </w:p>
    <w:p w14:paraId="6A550F1B" w14:textId="42A15B38" w:rsidR="00B64DFE" w:rsidRPr="00AF3830" w:rsidRDefault="00E70D6B" w:rsidP="00B64DFE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253841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64DFE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64DFE" w:rsidRPr="00AF3830">
        <w:rPr>
          <w:sz w:val="22"/>
          <w:szCs w:val="22"/>
        </w:rPr>
        <w:t xml:space="preserve"> </w:t>
      </w:r>
      <w:r w:rsidR="00B64DFE" w:rsidRPr="2D9BC7F9">
        <w:rPr>
          <w:color w:val="000000" w:themeColor="text1"/>
        </w:rPr>
        <w:t>Django</w:t>
      </w:r>
    </w:p>
    <w:p w14:paraId="5C316D8D" w14:textId="13174563" w:rsidR="00B64DFE" w:rsidRPr="00AF3830" w:rsidRDefault="00E70D6B" w:rsidP="00B64DFE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1971413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64DFE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64DFE" w:rsidRPr="00AF3830">
        <w:rPr>
          <w:sz w:val="22"/>
          <w:szCs w:val="22"/>
        </w:rPr>
        <w:t xml:space="preserve"> </w:t>
      </w:r>
      <w:r w:rsidR="00B64DFE" w:rsidRPr="2D9BC7F9">
        <w:rPr>
          <w:color w:val="000000" w:themeColor="text1"/>
        </w:rPr>
        <w:t>Pandas</w:t>
      </w:r>
    </w:p>
    <w:p w14:paraId="6F44A5E4" w14:textId="3C10F3E4" w:rsidR="00B64DFE" w:rsidRPr="00AF3830" w:rsidRDefault="00E70D6B" w:rsidP="00B64DFE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6981880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64DFE" w:rsidRPr="00AF383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64DFE" w:rsidRPr="00AF3830">
        <w:rPr>
          <w:sz w:val="22"/>
          <w:szCs w:val="22"/>
        </w:rPr>
        <w:t xml:space="preserve"> </w:t>
      </w:r>
      <w:r w:rsidR="003B22F9" w:rsidRPr="2D9BC7F9">
        <w:rPr>
          <w:color w:val="000000" w:themeColor="text1"/>
        </w:rPr>
        <w:t>PyCraft</w:t>
      </w:r>
    </w:p>
    <w:p w14:paraId="379D1CB5" w14:textId="77777777" w:rsidR="00B64DFE" w:rsidRPr="00AF3830" w:rsidRDefault="00B64DFE" w:rsidP="00B64DFE">
      <w:pPr>
        <w:pStyle w:val="EgzaminPunktacja"/>
        <w:spacing w:after="0" w:line="240" w:lineRule="auto"/>
        <w:rPr>
          <w:sz w:val="22"/>
          <w:szCs w:val="22"/>
        </w:rPr>
      </w:pPr>
      <w:r w:rsidRPr="00AF3830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987355948"/>
          <w:placeholder>
            <w:docPart w:val="F3BBF91C344949C896A659AD6B409C89"/>
          </w:placeholder>
          <w:text/>
        </w:sdtPr>
        <w:sdtEndPr/>
        <w:sdtContent>
          <w:r w:rsidRPr="00AF3830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79285" w14:textId="77777777" w:rsidR="00E70D6B" w:rsidRDefault="00E70D6B">
      <w:r>
        <w:separator/>
      </w:r>
    </w:p>
  </w:endnote>
  <w:endnote w:type="continuationSeparator" w:id="0">
    <w:p w14:paraId="067781C8" w14:textId="77777777" w:rsidR="00E70D6B" w:rsidRDefault="00E7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DA2D9" w14:textId="77777777" w:rsidR="00E70D6B" w:rsidRDefault="00E70D6B">
      <w:r>
        <w:separator/>
      </w:r>
    </w:p>
  </w:footnote>
  <w:footnote w:type="continuationSeparator" w:id="0">
    <w:p w14:paraId="2977C8C9" w14:textId="77777777" w:rsidR="00E70D6B" w:rsidRDefault="00E70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980511"/>
    <w:multiLevelType w:val="hybridMultilevel"/>
    <w:tmpl w:val="32F8D5E4"/>
    <w:lvl w:ilvl="0" w:tplc="4AEE0E4E">
      <w:start w:val="1"/>
      <w:numFmt w:val="decimal"/>
      <w:lvlText w:val="%1)"/>
      <w:lvlJc w:val="left"/>
      <w:pPr>
        <w:ind w:left="720" w:hanging="360"/>
      </w:pPr>
    </w:lvl>
    <w:lvl w:ilvl="1" w:tplc="2AE26CB6">
      <w:start w:val="1"/>
      <w:numFmt w:val="lowerLetter"/>
      <w:lvlText w:val="%2."/>
      <w:lvlJc w:val="left"/>
      <w:pPr>
        <w:ind w:left="1440" w:hanging="360"/>
      </w:pPr>
    </w:lvl>
    <w:lvl w:ilvl="2" w:tplc="00481EE2">
      <w:start w:val="1"/>
      <w:numFmt w:val="lowerRoman"/>
      <w:lvlText w:val="%3."/>
      <w:lvlJc w:val="right"/>
      <w:pPr>
        <w:ind w:left="2160" w:hanging="180"/>
      </w:pPr>
    </w:lvl>
    <w:lvl w:ilvl="3" w:tplc="44782258">
      <w:start w:val="1"/>
      <w:numFmt w:val="decimal"/>
      <w:lvlText w:val="%4."/>
      <w:lvlJc w:val="left"/>
      <w:pPr>
        <w:ind w:left="2880" w:hanging="360"/>
      </w:pPr>
    </w:lvl>
    <w:lvl w:ilvl="4" w:tplc="DC4E60EC">
      <w:start w:val="1"/>
      <w:numFmt w:val="lowerLetter"/>
      <w:lvlText w:val="%5."/>
      <w:lvlJc w:val="left"/>
      <w:pPr>
        <w:ind w:left="3600" w:hanging="360"/>
      </w:pPr>
    </w:lvl>
    <w:lvl w:ilvl="5" w:tplc="A6801DB4">
      <w:start w:val="1"/>
      <w:numFmt w:val="lowerRoman"/>
      <w:lvlText w:val="%6."/>
      <w:lvlJc w:val="right"/>
      <w:pPr>
        <w:ind w:left="4320" w:hanging="180"/>
      </w:pPr>
    </w:lvl>
    <w:lvl w:ilvl="6" w:tplc="E85A46DA">
      <w:start w:val="1"/>
      <w:numFmt w:val="decimal"/>
      <w:lvlText w:val="%7."/>
      <w:lvlJc w:val="left"/>
      <w:pPr>
        <w:ind w:left="5040" w:hanging="360"/>
      </w:pPr>
    </w:lvl>
    <w:lvl w:ilvl="7" w:tplc="855A3A12">
      <w:start w:val="1"/>
      <w:numFmt w:val="lowerLetter"/>
      <w:lvlText w:val="%8."/>
      <w:lvlJc w:val="left"/>
      <w:pPr>
        <w:ind w:left="5760" w:hanging="360"/>
      </w:pPr>
    </w:lvl>
    <w:lvl w:ilvl="8" w:tplc="0C50AA1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9766BCF"/>
    <w:multiLevelType w:val="hybridMultilevel"/>
    <w:tmpl w:val="32F8D5E4"/>
    <w:lvl w:ilvl="0" w:tplc="4AEE0E4E">
      <w:start w:val="1"/>
      <w:numFmt w:val="decimal"/>
      <w:lvlText w:val="%1)"/>
      <w:lvlJc w:val="left"/>
      <w:pPr>
        <w:ind w:left="720" w:hanging="360"/>
      </w:pPr>
    </w:lvl>
    <w:lvl w:ilvl="1" w:tplc="2AE26CB6">
      <w:start w:val="1"/>
      <w:numFmt w:val="lowerLetter"/>
      <w:lvlText w:val="%2."/>
      <w:lvlJc w:val="left"/>
      <w:pPr>
        <w:ind w:left="1440" w:hanging="360"/>
      </w:pPr>
    </w:lvl>
    <w:lvl w:ilvl="2" w:tplc="00481EE2">
      <w:start w:val="1"/>
      <w:numFmt w:val="lowerRoman"/>
      <w:lvlText w:val="%3."/>
      <w:lvlJc w:val="right"/>
      <w:pPr>
        <w:ind w:left="2160" w:hanging="180"/>
      </w:pPr>
    </w:lvl>
    <w:lvl w:ilvl="3" w:tplc="44782258">
      <w:start w:val="1"/>
      <w:numFmt w:val="decimal"/>
      <w:lvlText w:val="%4."/>
      <w:lvlJc w:val="left"/>
      <w:pPr>
        <w:ind w:left="2880" w:hanging="360"/>
      </w:pPr>
    </w:lvl>
    <w:lvl w:ilvl="4" w:tplc="DC4E60EC">
      <w:start w:val="1"/>
      <w:numFmt w:val="lowerLetter"/>
      <w:lvlText w:val="%5."/>
      <w:lvlJc w:val="left"/>
      <w:pPr>
        <w:ind w:left="3600" w:hanging="360"/>
      </w:pPr>
    </w:lvl>
    <w:lvl w:ilvl="5" w:tplc="A6801DB4">
      <w:start w:val="1"/>
      <w:numFmt w:val="lowerRoman"/>
      <w:lvlText w:val="%6."/>
      <w:lvlJc w:val="right"/>
      <w:pPr>
        <w:ind w:left="4320" w:hanging="180"/>
      </w:pPr>
    </w:lvl>
    <w:lvl w:ilvl="6" w:tplc="E85A46DA">
      <w:start w:val="1"/>
      <w:numFmt w:val="decimal"/>
      <w:lvlText w:val="%7."/>
      <w:lvlJc w:val="left"/>
      <w:pPr>
        <w:ind w:left="5040" w:hanging="360"/>
      </w:pPr>
    </w:lvl>
    <w:lvl w:ilvl="7" w:tplc="855A3A12">
      <w:start w:val="1"/>
      <w:numFmt w:val="lowerLetter"/>
      <w:lvlText w:val="%8."/>
      <w:lvlJc w:val="left"/>
      <w:pPr>
        <w:ind w:left="5760" w:hanging="360"/>
      </w:pPr>
    </w:lvl>
    <w:lvl w:ilvl="8" w:tplc="0C50AA1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38"/>
  </w:num>
  <w:num w:numId="17">
    <w:abstractNumId w:val="45"/>
  </w:num>
  <w:num w:numId="18">
    <w:abstractNumId w:val="14"/>
  </w:num>
  <w:num w:numId="19">
    <w:abstractNumId w:val="33"/>
  </w:num>
  <w:num w:numId="20">
    <w:abstractNumId w:val="19"/>
  </w:num>
  <w:num w:numId="21">
    <w:abstractNumId w:val="27"/>
  </w:num>
  <w:num w:numId="22">
    <w:abstractNumId w:val="37"/>
  </w:num>
  <w:num w:numId="23">
    <w:abstractNumId w:val="26"/>
  </w:num>
  <w:num w:numId="24">
    <w:abstractNumId w:val="47"/>
  </w:num>
  <w:num w:numId="25">
    <w:abstractNumId w:val="32"/>
  </w:num>
  <w:num w:numId="26">
    <w:abstractNumId w:val="34"/>
  </w:num>
  <w:num w:numId="27">
    <w:abstractNumId w:val="17"/>
  </w:num>
  <w:num w:numId="28">
    <w:abstractNumId w:val="23"/>
  </w:num>
  <w:num w:numId="29">
    <w:abstractNumId w:val="44"/>
  </w:num>
  <w:num w:numId="30">
    <w:abstractNumId w:val="36"/>
  </w:num>
  <w:num w:numId="31">
    <w:abstractNumId w:val="30"/>
  </w:num>
  <w:num w:numId="32">
    <w:abstractNumId w:val="22"/>
  </w:num>
  <w:num w:numId="33">
    <w:abstractNumId w:val="21"/>
  </w:num>
  <w:num w:numId="34">
    <w:abstractNumId w:val="40"/>
  </w:num>
  <w:num w:numId="35">
    <w:abstractNumId w:val="28"/>
  </w:num>
  <w:num w:numId="36">
    <w:abstractNumId w:val="24"/>
  </w:num>
  <w:num w:numId="37">
    <w:abstractNumId w:val="41"/>
  </w:num>
  <w:num w:numId="38">
    <w:abstractNumId w:val="20"/>
  </w:num>
  <w:num w:numId="39">
    <w:abstractNumId w:val="29"/>
  </w:num>
  <w:num w:numId="40">
    <w:abstractNumId w:val="39"/>
  </w:num>
  <w:num w:numId="41">
    <w:abstractNumId w:val="15"/>
  </w:num>
  <w:num w:numId="42">
    <w:abstractNumId w:val="31"/>
  </w:num>
  <w:num w:numId="43">
    <w:abstractNumId w:val="43"/>
  </w:num>
  <w:num w:numId="44">
    <w:abstractNumId w:val="25"/>
  </w:num>
  <w:num w:numId="45">
    <w:abstractNumId w:val="18"/>
  </w:num>
  <w:num w:numId="46">
    <w:abstractNumId w:val="42"/>
  </w:num>
  <w:num w:numId="47">
    <w:abstractNumId w:val="35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9NKFeqQYpuckr60xGt5ImLTUlUOOLSU4+7PUuqlTekAvRqbIM8ZExNBHsv2HvVBH6iIfMS+falcC0Lp0ZmcdmA==" w:salt="U9klUwGBEOTnQ51mGkeemg==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74471"/>
    <w:rsid w:val="00177898"/>
    <w:rsid w:val="001835B1"/>
    <w:rsid w:val="001D4A39"/>
    <w:rsid w:val="001D6649"/>
    <w:rsid w:val="002052E7"/>
    <w:rsid w:val="00231E7F"/>
    <w:rsid w:val="0026195B"/>
    <w:rsid w:val="002655B4"/>
    <w:rsid w:val="002777B6"/>
    <w:rsid w:val="00284A57"/>
    <w:rsid w:val="002A5AB2"/>
    <w:rsid w:val="002E2A1E"/>
    <w:rsid w:val="002E68BB"/>
    <w:rsid w:val="00303625"/>
    <w:rsid w:val="00313B71"/>
    <w:rsid w:val="0032612C"/>
    <w:rsid w:val="00340E9E"/>
    <w:rsid w:val="003563A4"/>
    <w:rsid w:val="00362F03"/>
    <w:rsid w:val="003A7780"/>
    <w:rsid w:val="003B22F9"/>
    <w:rsid w:val="003E51B2"/>
    <w:rsid w:val="003F0836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B6123"/>
    <w:rsid w:val="007D0188"/>
    <w:rsid w:val="007E0E97"/>
    <w:rsid w:val="008037BB"/>
    <w:rsid w:val="0080677B"/>
    <w:rsid w:val="008276A7"/>
    <w:rsid w:val="00892FA5"/>
    <w:rsid w:val="008B0BAB"/>
    <w:rsid w:val="00941721"/>
    <w:rsid w:val="0096437D"/>
    <w:rsid w:val="0099666E"/>
    <w:rsid w:val="009C4F8A"/>
    <w:rsid w:val="009D2DDC"/>
    <w:rsid w:val="00A20A25"/>
    <w:rsid w:val="00A31727"/>
    <w:rsid w:val="00A330B2"/>
    <w:rsid w:val="00A7772F"/>
    <w:rsid w:val="00A838D3"/>
    <w:rsid w:val="00AD0555"/>
    <w:rsid w:val="00AF185C"/>
    <w:rsid w:val="00AF3830"/>
    <w:rsid w:val="00B373BB"/>
    <w:rsid w:val="00B64DFE"/>
    <w:rsid w:val="00B96C18"/>
    <w:rsid w:val="00BA1832"/>
    <w:rsid w:val="00BB5017"/>
    <w:rsid w:val="00BC3DBA"/>
    <w:rsid w:val="00CA546A"/>
    <w:rsid w:val="00CC3AA9"/>
    <w:rsid w:val="00CE0327"/>
    <w:rsid w:val="00CE4112"/>
    <w:rsid w:val="00D0425F"/>
    <w:rsid w:val="00D1555C"/>
    <w:rsid w:val="00D33072"/>
    <w:rsid w:val="00D4779E"/>
    <w:rsid w:val="00D73B2F"/>
    <w:rsid w:val="00DA68C2"/>
    <w:rsid w:val="00DA6B0B"/>
    <w:rsid w:val="00DC7AE4"/>
    <w:rsid w:val="00E05BFD"/>
    <w:rsid w:val="00E70D6B"/>
    <w:rsid w:val="00EB3505"/>
    <w:rsid w:val="00EC2D6F"/>
    <w:rsid w:val="00EF7C07"/>
    <w:rsid w:val="00F00705"/>
    <w:rsid w:val="00F20A00"/>
    <w:rsid w:val="00F628E6"/>
    <w:rsid w:val="00F64329"/>
    <w:rsid w:val="00F84C9C"/>
    <w:rsid w:val="00FD15C3"/>
    <w:rsid w:val="00FD3376"/>
    <w:rsid w:val="00FE4895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5A41061D88C4E44BBDC6DD27630D9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59CC81-8E81-48BD-B042-AAA335D9B78A}"/>
      </w:docPartPr>
      <w:docPartBody>
        <w:p w:rsidR="00B24441" w:rsidRDefault="00AD104C" w:rsidP="00AD104C">
          <w:pPr>
            <w:pStyle w:val="E5A41061D88C4E44BBDC6DD27630D96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3BBF91C344949C896A659AD6B409C8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6E48129-A2F0-4CB2-9F4D-24FCC5E6E947}"/>
      </w:docPartPr>
      <w:docPartBody>
        <w:p w:rsidR="00B24441" w:rsidRDefault="00AD104C" w:rsidP="00AD104C">
          <w:pPr>
            <w:pStyle w:val="F3BBF91C344949C896A659AD6B409C8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326DFE"/>
    <w:rsid w:val="004146AA"/>
    <w:rsid w:val="00551546"/>
    <w:rsid w:val="005B05E9"/>
    <w:rsid w:val="00661C2D"/>
    <w:rsid w:val="008A55C2"/>
    <w:rsid w:val="009A0E5B"/>
    <w:rsid w:val="009F5003"/>
    <w:rsid w:val="00AD104C"/>
    <w:rsid w:val="00B24441"/>
    <w:rsid w:val="00BA014D"/>
    <w:rsid w:val="00BA5B5C"/>
    <w:rsid w:val="00BF20B2"/>
    <w:rsid w:val="00E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D104C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E5A41061D88C4E44BBDC6DD27630D963">
    <w:name w:val="E5A41061D88C4E44BBDC6DD27630D963"/>
    <w:rsid w:val="00AD104C"/>
  </w:style>
  <w:style w:type="paragraph" w:customStyle="1" w:styleId="F3BBF91C344949C896A659AD6B409C89">
    <w:name w:val="F3BBF91C344949C896A659AD6B409C89"/>
    <w:rsid w:val="00AD10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Aleksandra Olejnik</cp:lastModifiedBy>
  <cp:revision>4</cp:revision>
  <cp:lastPrinted>2009-12-03T13:50:00Z</cp:lastPrinted>
  <dcterms:created xsi:type="dcterms:W3CDTF">2021-10-19T08:23:00Z</dcterms:created>
  <dcterms:modified xsi:type="dcterms:W3CDTF">2021-10-20T11:08:00Z</dcterms:modified>
</cp:coreProperties>
</file>